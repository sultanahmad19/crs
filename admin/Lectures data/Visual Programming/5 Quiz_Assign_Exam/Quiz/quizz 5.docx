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1A09" w:rsidRPr="0062743D" w:rsidRDefault="00216B44" w:rsidP="008B1A0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-81280</wp:posOffset>
                </wp:positionV>
                <wp:extent cx="1181735" cy="302260"/>
                <wp:effectExtent l="9525" t="8255" r="8890" b="1333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281" w:rsidRPr="00B42281" w:rsidRDefault="002E35CE" w:rsidP="00B42281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 xml:space="preserve">Quiz No. </w:t>
                            </w:r>
                            <w:r w:rsidR="00DF6750">
                              <w:rPr>
                                <w:rFonts w:ascii="Berlin Sans FB Demi" w:hAnsi="Berlin Sans FB Demi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.15pt;margin-top:-6.4pt;width:93.05pt;height:2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">
                <v:textbox>
                  <w:txbxContent>
                    <w:p w:rsidR="00B42281" w:rsidRPr="00B42281" w:rsidRDefault="002E35CE" w:rsidP="00B42281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 xml:space="preserve">Quiz No. </w:t>
                      </w:r>
                      <w:r w:rsidR="00DF6750">
                        <w:rPr>
                          <w:rFonts w:ascii="Berlin Sans FB Demi" w:hAnsi="Berlin Sans FB Demi"/>
                          <w:b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5393055</wp:posOffset>
                </wp:positionH>
                <wp:positionV relativeFrom="paragraph">
                  <wp:posOffset>-29210</wp:posOffset>
                </wp:positionV>
                <wp:extent cx="1992630" cy="655955"/>
                <wp:effectExtent l="0" t="3175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2281" w:rsidRDefault="00B42281">
                            <w:r>
                              <w:t>Name: ____________________</w:t>
                            </w:r>
                          </w:p>
                          <w:p w:rsidR="00B42281" w:rsidRDefault="00B42281">
                            <w:r>
                              <w:t>Roll No: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424.65pt;margin-top:-2.3pt;width:156.9pt;height:5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" filled="f" stroked="f">
                <v:textbox>
                  <w:txbxContent>
                    <w:p w:rsidR="00B42281" w:rsidRDefault="00B42281">
                      <w:r>
                        <w:t>Name: ____________________</w:t>
                      </w:r>
                    </w:p>
                    <w:p w:rsidR="00B42281" w:rsidRDefault="00B42281">
                      <w:r>
                        <w:t>Roll No: 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8B1A09" w:rsidRPr="0062743D">
        <w:rPr>
          <w:rFonts w:ascii="Arial" w:hAnsi="Arial" w:cs="Arial"/>
          <w:b/>
        </w:rPr>
        <w:t>PMAS - Arid Agriculture University Rawalpindi</w:t>
      </w:r>
    </w:p>
    <w:p w:rsidR="008B1A09" w:rsidRPr="0062743D" w:rsidRDefault="00216B44" w:rsidP="008B1A0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87630</wp:posOffset>
                </wp:positionV>
                <wp:extent cx="1181735" cy="409575"/>
                <wp:effectExtent l="9525" t="9525" r="8890" b="9525"/>
                <wp:wrapNone/>
                <wp:docPr id="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616" w:rsidRPr="002603E1" w:rsidRDefault="000B7616" w:rsidP="000B7616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 w:rsidRPr="002603E1">
                              <w:rPr>
                                <w:rFonts w:ascii="Berlin Sans FB Demi" w:hAnsi="Berlin Sans FB Demi"/>
                                <w:b/>
                              </w:rPr>
                              <w:t>Class:</w:t>
                            </w:r>
                          </w:p>
                          <w:p w:rsidR="000B7616" w:rsidRPr="002603E1" w:rsidRDefault="000B7616" w:rsidP="000B7616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 w:rsidRPr="002603E1">
                              <w:rPr>
                                <w:rFonts w:ascii="Berlin Sans FB Demi" w:hAnsi="Berlin Sans FB Demi"/>
                                <w:b/>
                              </w:rPr>
                              <w:t>Section: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8" style="position:absolute;left:0;text-align:left;margin-left:.15pt;margin-top:6.9pt;width:93.0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">
                <v:textbox>
                  <w:txbxContent>
                    <w:p w:rsidR="000B7616" w:rsidRPr="002603E1" w:rsidRDefault="000B7616" w:rsidP="000B7616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</w:rPr>
                      </w:pPr>
                      <w:r w:rsidRPr="002603E1">
                        <w:rPr>
                          <w:rFonts w:ascii="Berlin Sans FB Demi" w:hAnsi="Berlin Sans FB Demi"/>
                          <w:b/>
                        </w:rPr>
                        <w:t>Class:</w:t>
                      </w:r>
                    </w:p>
                    <w:p w:rsidR="000B7616" w:rsidRPr="002603E1" w:rsidRDefault="000B7616" w:rsidP="000B7616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</w:rPr>
                      </w:pPr>
                      <w:r w:rsidRPr="002603E1">
                        <w:rPr>
                          <w:rFonts w:ascii="Berlin Sans FB Demi" w:hAnsi="Berlin Sans FB Demi"/>
                          <w:b/>
                        </w:rPr>
                        <w:t>Section:</w:t>
                      </w:r>
                    </w:p>
                  </w:txbxContent>
                </v:textbox>
              </v:rect>
            </w:pict>
          </mc:Fallback>
        </mc:AlternateContent>
      </w:r>
      <w:r w:rsidR="008B1A09" w:rsidRPr="0062743D">
        <w:rPr>
          <w:rFonts w:ascii="Arial" w:hAnsi="Arial" w:cs="Arial"/>
          <w:b/>
        </w:rPr>
        <w:t>University Institute of Information Technology</w:t>
      </w:r>
    </w:p>
    <w:p w:rsidR="00182900" w:rsidRDefault="00182900" w:rsidP="008B1A09">
      <w:pPr>
        <w:spacing w:after="0"/>
        <w:jc w:val="center"/>
        <w:rPr>
          <w:rFonts w:ascii="Arial" w:hAnsi="Arial" w:cs="Arial"/>
          <w:b/>
        </w:rPr>
      </w:pPr>
    </w:p>
    <w:p w:rsidR="008B1A09" w:rsidRPr="0062743D" w:rsidRDefault="00F94790" w:rsidP="008B1A0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DF6750">
        <w:rPr>
          <w:rFonts w:ascii="Arial" w:hAnsi="Arial" w:cs="Arial"/>
          <w:b/>
        </w:rPr>
        <w:t>Visual Programming</w:t>
      </w:r>
    </w:p>
    <w:p w:rsidR="00DE3954" w:rsidRPr="000A2829" w:rsidRDefault="000A2829" w:rsidP="000A2829">
      <w:pPr>
        <w:spacing w:after="0"/>
        <w:ind w:left="1440"/>
        <w:rPr>
          <w:b/>
          <w:color w:val="FFFFFF"/>
        </w:rPr>
      </w:pPr>
      <w:r>
        <w:rPr>
          <w:b/>
        </w:rPr>
        <w:t xml:space="preserve">             </w:t>
      </w:r>
      <w:r w:rsidR="008B1A09" w:rsidRPr="0062743D">
        <w:rPr>
          <w:b/>
        </w:rPr>
        <w:t xml:space="preserve">Maximum </w:t>
      </w:r>
      <w:r w:rsidR="00B42281">
        <w:rPr>
          <w:b/>
        </w:rPr>
        <w:t>Marks</w:t>
      </w:r>
      <w:r w:rsidR="008B1A09" w:rsidRPr="0062743D">
        <w:rPr>
          <w:b/>
        </w:rPr>
        <w:t xml:space="preserve">: </w:t>
      </w:r>
      <w:r w:rsidR="00881978">
        <w:rPr>
          <w:b/>
        </w:rPr>
        <w:t>1</w:t>
      </w:r>
      <w:r w:rsidR="00A83CAF">
        <w:rPr>
          <w:b/>
        </w:rPr>
        <w:t>0</w:t>
      </w:r>
      <w:r w:rsidR="008B1A09" w:rsidRPr="0062743D">
        <w:rPr>
          <w:b/>
        </w:rPr>
        <w:t xml:space="preserve">  </w:t>
      </w:r>
      <w:r w:rsidR="008B1A09" w:rsidRPr="0062743D">
        <w:rPr>
          <w:b/>
        </w:rPr>
        <w:tab/>
      </w:r>
      <w:r w:rsidR="008B1A09" w:rsidRPr="0062743D">
        <w:rPr>
          <w:b/>
        </w:rPr>
        <w:tab/>
      </w:r>
      <w:r w:rsidR="008B1A09" w:rsidRPr="0062743D">
        <w:rPr>
          <w:b/>
        </w:rPr>
        <w:tab/>
      </w:r>
      <w:r w:rsidR="006701B9">
        <w:rPr>
          <w:b/>
        </w:rPr>
        <w:t xml:space="preserve">  </w:t>
      </w:r>
      <w:r w:rsidR="008B1A09" w:rsidRPr="0062743D">
        <w:rPr>
          <w:b/>
        </w:rPr>
        <w:tab/>
      </w:r>
      <w:r w:rsidR="006701B9">
        <w:rPr>
          <w:b/>
        </w:rPr>
        <w:t xml:space="preserve">      </w:t>
      </w:r>
      <w:r w:rsidR="008B1A09" w:rsidRPr="000A2829">
        <w:rPr>
          <w:b/>
          <w:color w:val="FFFFFF"/>
        </w:rPr>
        <w:t xml:space="preserve">Time Allowed:  </w:t>
      </w:r>
      <w:r w:rsidR="00B42281" w:rsidRPr="000A2829">
        <w:rPr>
          <w:b/>
          <w:color w:val="FFFFFF"/>
        </w:rPr>
        <w:t>40</w:t>
      </w:r>
      <w:r w:rsidR="008B1A09" w:rsidRPr="000A2829">
        <w:rPr>
          <w:b/>
          <w:color w:val="FFFFFF"/>
        </w:rPr>
        <w:t xml:space="preserve"> min</w:t>
      </w:r>
    </w:p>
    <w:p w:rsidR="00DF6750" w:rsidRDefault="00DF6750" w:rsidP="00DF675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750" w:rsidRPr="005E052F" w:rsidRDefault="00DF6750" w:rsidP="00DF675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No. </w:t>
      </w:r>
      <w:r w:rsidR="00F34EDB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E052F">
        <w:rPr>
          <w:rFonts w:ascii="Times New Roman" w:eastAsia="Times New Roman" w:hAnsi="Times New Roman" w:cs="Times New Roman"/>
          <w:sz w:val="24"/>
          <w:szCs w:val="24"/>
        </w:rPr>
        <w:t xml:space="preserve">Assume we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5E052F"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r w:rsidR="00DF1764">
        <w:rPr>
          <w:rFonts w:ascii="Times New Roman" w:eastAsia="Times New Roman" w:hAnsi="Times New Roman" w:cs="Times New Roman"/>
          <w:sz w:val="24"/>
          <w:szCs w:val="24"/>
        </w:rPr>
        <w:t>and ListBox to add all data the perform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376"/>
      </w:tblGrid>
      <w:tr w:rsidR="00DF6750" w:rsidTr="0013295E">
        <w:tc>
          <w:tcPr>
            <w:tcW w:w="4981" w:type="dxa"/>
          </w:tcPr>
          <w:p w:rsidR="00DF6750" w:rsidRPr="005E052F" w:rsidRDefault="00DF6750" w:rsidP="00DF6750">
            <w:pPr>
              <w:pStyle w:val="ListParagraph"/>
              <w:numPr>
                <w:ilvl w:val="0"/>
                <w:numId w:val="49"/>
              </w:numPr>
              <w:spacing w:after="0"/>
              <w:ind w:left="630" w:right="27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E052F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Add Employee</w:t>
            </w:r>
            <w:r w:rsidRPr="005E052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button will add new employee in </w:t>
            </w:r>
            <w:r w:rsidR="00DF176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In ListBox</w:t>
            </w:r>
            <w:r w:rsidRPr="005E052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DF6750" w:rsidRPr="0005011A" w:rsidRDefault="00DF6750" w:rsidP="00DF6750">
            <w:pPr>
              <w:numPr>
                <w:ilvl w:val="0"/>
                <w:numId w:val="49"/>
              </w:numPr>
              <w:suppressAutoHyphens w:val="0"/>
              <w:spacing w:after="0"/>
              <w:ind w:left="630" w:right="2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Delete</w:t>
            </w:r>
            <w:r w:rsidRPr="00BD1532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Employee</w:t>
            </w:r>
            <w:r w:rsidRPr="0005011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will </w:t>
            </w:r>
            <w:r w:rsidR="00DF176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remove employee.</w:t>
            </w:r>
          </w:p>
          <w:p w:rsidR="00DF6750" w:rsidRPr="0005011A" w:rsidRDefault="00DF6750" w:rsidP="00DF6750">
            <w:pPr>
              <w:numPr>
                <w:ilvl w:val="0"/>
                <w:numId w:val="49"/>
              </w:numPr>
              <w:suppressAutoHyphens w:val="0"/>
              <w:spacing w:after="0"/>
              <w:ind w:left="630" w:right="2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D1532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Retrieve All Employee</w:t>
            </w:r>
            <w:r w:rsidRPr="0005011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button will </w:t>
            </w:r>
            <w:r w:rsidR="00AC3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transfer</w:t>
            </w:r>
            <w:r w:rsidRPr="0005011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all employees </w:t>
            </w:r>
            <w:r w:rsidR="00AC3A3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to a new ListBox</w:t>
            </w:r>
          </w:p>
          <w:p w:rsidR="00DF6750" w:rsidRPr="005E052F" w:rsidRDefault="00DF6750" w:rsidP="00AC3A33">
            <w:pPr>
              <w:suppressAutoHyphens w:val="0"/>
              <w:spacing w:after="0"/>
              <w:ind w:left="630" w:right="27"/>
              <w:contextualSpacing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982" w:type="dxa"/>
          </w:tcPr>
          <w:p w:rsidR="00DF6750" w:rsidRDefault="00DF6750" w:rsidP="0013295E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lang w:eastAsia="en-US"/>
              </w:rPr>
              <w:drawing>
                <wp:inline distT="0" distB="0" distL="0" distR="0" wp14:anchorId="672B4944" wp14:editId="02A6AB58">
                  <wp:extent cx="3276600" cy="1981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57F" w:rsidRDefault="00AA054E" w:rsidP="00C6457F">
      <w:pPr>
        <w:spacing w:line="360" w:lineRule="auto"/>
        <w:rPr>
          <w:b/>
        </w:rPr>
      </w:pPr>
      <w:r>
        <w:rPr>
          <w:b/>
        </w:rPr>
        <w:t>Question No. 2</w:t>
      </w:r>
      <w:r w:rsidRPr="00405542">
        <w:rPr>
          <w:b/>
        </w:rPr>
        <w:t xml:space="preserve"> </w:t>
      </w:r>
      <w:r w:rsidR="00C6457F">
        <w:rPr>
          <w:b/>
        </w:rPr>
        <w:t>Apply DateTime Picker make appointment Application</w:t>
      </w:r>
      <w:r w:rsidRPr="00405542">
        <w:rPr>
          <w:b/>
        </w:rPr>
        <w:tab/>
      </w:r>
    </w:p>
    <w:p w:rsidR="00C6457F" w:rsidRDefault="00C6457F" w:rsidP="00C6457F">
      <w:pPr>
        <w:spacing w:line="360" w:lineRule="auto"/>
        <w:jc w:val="center"/>
        <w:rPr>
          <w:b/>
        </w:rPr>
      </w:pPr>
    </w:p>
    <w:p w:rsidR="00AA054E" w:rsidRDefault="00AA054E" w:rsidP="00C6457F">
      <w:pPr>
        <w:spacing w:line="360" w:lineRule="auto"/>
        <w:jc w:val="center"/>
        <w:rPr>
          <w:b/>
        </w:rPr>
      </w:pPr>
      <w:r w:rsidRPr="00405542">
        <w:rPr>
          <w:b/>
        </w:rPr>
        <w:tab/>
      </w:r>
      <w:r w:rsidRPr="00405542">
        <w:rPr>
          <w:b/>
        </w:rPr>
        <w:tab/>
      </w:r>
      <w:r w:rsidRPr="00405542">
        <w:rPr>
          <w:b/>
        </w:rPr>
        <w:tab/>
      </w:r>
      <w:r w:rsidRPr="00405542">
        <w:rPr>
          <w:b/>
        </w:rPr>
        <w:tab/>
      </w:r>
      <w:r w:rsidRPr="00405542">
        <w:rPr>
          <w:b/>
        </w:rPr>
        <w:tab/>
      </w:r>
      <w:r w:rsidR="00C6457F">
        <w:rPr>
          <w:noProof/>
        </w:rPr>
        <w:drawing>
          <wp:inline distT="0" distB="0" distL="0" distR="0" wp14:anchorId="2E367DEA" wp14:editId="7B8951D2">
            <wp:extent cx="3124200" cy="1905000"/>
            <wp:effectExtent l="0" t="0" r="0" b="0"/>
            <wp:docPr id="2" name="Picture 2" descr="Using Error Provider Control in Windows Forms and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ing Error Provider Control in Windows Forms and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4E" w:rsidRDefault="00AA054E" w:rsidP="00AA054E">
      <w:pPr>
        <w:spacing w:line="360" w:lineRule="auto"/>
        <w:rPr>
          <w:b/>
        </w:rPr>
      </w:pPr>
    </w:p>
    <w:p w:rsidR="00AA054E" w:rsidRDefault="00AA054E" w:rsidP="00AA054E">
      <w:pPr>
        <w:spacing w:line="360" w:lineRule="auto"/>
        <w:rPr>
          <w:b/>
        </w:rPr>
      </w:pPr>
    </w:p>
    <w:p w:rsidR="00AA054E" w:rsidRDefault="00AA054E" w:rsidP="00AA054E">
      <w:pPr>
        <w:spacing w:line="360" w:lineRule="auto"/>
        <w:rPr>
          <w:b/>
        </w:rPr>
      </w:pPr>
    </w:p>
    <w:p w:rsidR="004E5AA0" w:rsidRDefault="004E5AA0" w:rsidP="00AA054E">
      <w:pPr>
        <w:spacing w:line="360" w:lineRule="auto"/>
        <w:rPr>
          <w:b/>
        </w:rPr>
      </w:pPr>
    </w:p>
    <w:p w:rsidR="004E5AA0" w:rsidRDefault="004E5AA0" w:rsidP="00AA054E">
      <w:pPr>
        <w:spacing w:line="360" w:lineRule="auto"/>
        <w:rPr>
          <w:b/>
        </w:rPr>
      </w:pPr>
    </w:p>
    <w:p w:rsidR="004E5AA0" w:rsidRDefault="004E5AA0" w:rsidP="00AA054E">
      <w:pPr>
        <w:spacing w:line="360" w:lineRule="auto"/>
        <w:rPr>
          <w:b/>
        </w:rPr>
      </w:pPr>
    </w:p>
    <w:p w:rsidR="004E5AA0" w:rsidRDefault="004E5AA0" w:rsidP="00AA054E">
      <w:pPr>
        <w:spacing w:line="360" w:lineRule="auto"/>
        <w:rPr>
          <w:b/>
        </w:rPr>
      </w:pPr>
    </w:p>
    <w:p w:rsidR="004E5AA0" w:rsidRPr="0062743D" w:rsidRDefault="004E5AA0" w:rsidP="004E5AA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2E6D6D" wp14:editId="4928A525">
                <wp:simplePos x="0" y="0"/>
                <wp:positionH relativeFrom="column">
                  <wp:posOffset>1905</wp:posOffset>
                </wp:positionH>
                <wp:positionV relativeFrom="paragraph">
                  <wp:posOffset>-81280</wp:posOffset>
                </wp:positionV>
                <wp:extent cx="1181735" cy="302260"/>
                <wp:effectExtent l="9525" t="8255" r="8890" b="1333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A0" w:rsidRPr="00B42281" w:rsidRDefault="004E5AA0" w:rsidP="004E5A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</w:rPr>
                              <w:t>Quiz No.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E6D6D" id="_x0000_s1029" style="position:absolute;left:0;text-align:left;margin-left:.15pt;margin-top:-6.4pt;width:93.05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">
                <v:textbox>
                  <w:txbxContent>
                    <w:p w:rsidR="004E5AA0" w:rsidRPr="00B42281" w:rsidRDefault="004E5AA0" w:rsidP="004E5AA0">
                      <w:pPr>
                        <w:jc w:val="center"/>
                        <w:rPr>
                          <w:rFonts w:ascii="Berlin Sans FB Demi" w:hAnsi="Berlin Sans FB Demi"/>
                          <w:b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</w:rPr>
                        <w:t>Quiz No.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45F46" wp14:editId="3AD7CA4F">
                <wp:simplePos x="0" y="0"/>
                <wp:positionH relativeFrom="column">
                  <wp:posOffset>5393055</wp:posOffset>
                </wp:positionH>
                <wp:positionV relativeFrom="paragraph">
                  <wp:posOffset>-29210</wp:posOffset>
                </wp:positionV>
                <wp:extent cx="1992630" cy="655955"/>
                <wp:effectExtent l="0" t="3175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AA0" w:rsidRDefault="004E5AA0" w:rsidP="004E5AA0">
                            <w:r>
                              <w:t>Name: ____________________</w:t>
                            </w:r>
                          </w:p>
                          <w:p w:rsidR="004E5AA0" w:rsidRDefault="004E5AA0" w:rsidP="004E5AA0">
                            <w:r>
                              <w:t>Roll No: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45F46" id="_x0000_s1030" style="position:absolute;left:0;text-align:left;margin-left:424.65pt;margin-top:-2.3pt;width:156.9pt;height:5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HvtgIAALc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" filled="f" stroked="f">
                <v:textbox>
                  <w:txbxContent>
                    <w:p w:rsidR="004E5AA0" w:rsidRDefault="004E5AA0" w:rsidP="004E5AA0">
                      <w:r>
                        <w:t>Name: ____________________</w:t>
                      </w:r>
                    </w:p>
                    <w:p w:rsidR="004E5AA0" w:rsidRDefault="004E5AA0" w:rsidP="004E5AA0">
                      <w:r>
                        <w:t>Roll No: ___________________</w:t>
                      </w:r>
                    </w:p>
                  </w:txbxContent>
                </v:textbox>
              </v:rect>
            </w:pict>
          </mc:Fallback>
        </mc:AlternateContent>
      </w:r>
      <w:r w:rsidRPr="0062743D">
        <w:rPr>
          <w:rFonts w:ascii="Arial" w:hAnsi="Arial" w:cs="Arial"/>
          <w:b/>
        </w:rPr>
        <w:t>PMAS - Arid Agriculture University Rawalpindi</w:t>
      </w:r>
    </w:p>
    <w:p w:rsidR="004E5AA0" w:rsidRPr="0062743D" w:rsidRDefault="004E5AA0" w:rsidP="004E5AA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9164A" wp14:editId="5758C356">
                <wp:simplePos x="0" y="0"/>
                <wp:positionH relativeFrom="column">
                  <wp:posOffset>1905</wp:posOffset>
                </wp:positionH>
                <wp:positionV relativeFrom="paragraph">
                  <wp:posOffset>87630</wp:posOffset>
                </wp:positionV>
                <wp:extent cx="1181735" cy="409575"/>
                <wp:effectExtent l="9525" t="9525" r="8890" b="9525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AA0" w:rsidRPr="002603E1" w:rsidRDefault="004E5AA0" w:rsidP="004E5AA0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 w:rsidRPr="002603E1">
                              <w:rPr>
                                <w:rFonts w:ascii="Berlin Sans FB Demi" w:hAnsi="Berlin Sans FB Demi"/>
                                <w:b/>
                              </w:rPr>
                              <w:t>Class:</w:t>
                            </w:r>
                          </w:p>
                          <w:p w:rsidR="004E5AA0" w:rsidRPr="002603E1" w:rsidRDefault="004E5AA0" w:rsidP="004E5AA0">
                            <w:pPr>
                              <w:spacing w:after="0" w:line="240" w:lineRule="auto"/>
                              <w:rPr>
                                <w:rFonts w:ascii="Berlin Sans FB Demi" w:hAnsi="Berlin Sans FB Demi"/>
                                <w:b/>
                              </w:rPr>
                            </w:pPr>
                            <w:r w:rsidRPr="002603E1">
                              <w:rPr>
                                <w:rFonts w:ascii="Berlin Sans FB Demi" w:hAnsi="Berlin Sans FB Demi"/>
                                <w:b/>
                              </w:rPr>
                              <w:t>Section: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9164A" id="_x0000_s1031" style="position:absolute;left:0;text-align:left;margin-left:.15pt;margin-top:6.9pt;width:93.0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">
                <v:textbox>
                  <w:txbxContent>
                    <w:p w:rsidR="004E5AA0" w:rsidRPr="002603E1" w:rsidRDefault="004E5AA0" w:rsidP="004E5AA0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</w:rPr>
                      </w:pPr>
                      <w:r w:rsidRPr="002603E1">
                        <w:rPr>
                          <w:rFonts w:ascii="Berlin Sans FB Demi" w:hAnsi="Berlin Sans FB Demi"/>
                          <w:b/>
                        </w:rPr>
                        <w:t>Class:</w:t>
                      </w:r>
                    </w:p>
                    <w:p w:rsidR="004E5AA0" w:rsidRPr="002603E1" w:rsidRDefault="004E5AA0" w:rsidP="004E5AA0">
                      <w:pPr>
                        <w:spacing w:after="0" w:line="240" w:lineRule="auto"/>
                        <w:rPr>
                          <w:rFonts w:ascii="Berlin Sans FB Demi" w:hAnsi="Berlin Sans FB Demi"/>
                          <w:b/>
                        </w:rPr>
                      </w:pPr>
                      <w:r w:rsidRPr="002603E1">
                        <w:rPr>
                          <w:rFonts w:ascii="Berlin Sans FB Demi" w:hAnsi="Berlin Sans FB Demi"/>
                          <w:b/>
                        </w:rPr>
                        <w:t>Section:</w:t>
                      </w:r>
                    </w:p>
                  </w:txbxContent>
                </v:textbox>
              </v:rect>
            </w:pict>
          </mc:Fallback>
        </mc:AlternateContent>
      </w:r>
      <w:r w:rsidRPr="0062743D">
        <w:rPr>
          <w:rFonts w:ascii="Arial" w:hAnsi="Arial" w:cs="Arial"/>
          <w:b/>
        </w:rPr>
        <w:t>University Institute of Information Technology</w:t>
      </w:r>
    </w:p>
    <w:p w:rsidR="004E5AA0" w:rsidRDefault="004E5AA0" w:rsidP="004E5AA0">
      <w:pPr>
        <w:spacing w:after="0"/>
        <w:jc w:val="center"/>
        <w:rPr>
          <w:rFonts w:ascii="Arial" w:hAnsi="Arial" w:cs="Arial"/>
          <w:b/>
        </w:rPr>
      </w:pPr>
    </w:p>
    <w:p w:rsidR="004E5AA0" w:rsidRPr="0062743D" w:rsidRDefault="004E5AA0" w:rsidP="004E5AA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Visual Programming</w:t>
      </w:r>
    </w:p>
    <w:p w:rsidR="004E5AA0" w:rsidRPr="000A2829" w:rsidRDefault="004E5AA0" w:rsidP="004E5AA0">
      <w:pPr>
        <w:spacing w:after="0"/>
        <w:ind w:left="1440"/>
        <w:rPr>
          <w:b/>
          <w:color w:val="FFFFFF"/>
        </w:rPr>
      </w:pPr>
      <w:r>
        <w:rPr>
          <w:b/>
        </w:rPr>
        <w:t xml:space="preserve">             </w:t>
      </w:r>
      <w:r w:rsidRPr="0062743D">
        <w:rPr>
          <w:b/>
        </w:rPr>
        <w:t xml:space="preserve">Maximum </w:t>
      </w:r>
      <w:r>
        <w:rPr>
          <w:b/>
        </w:rPr>
        <w:t>Marks</w:t>
      </w:r>
      <w:r w:rsidRPr="0062743D">
        <w:rPr>
          <w:b/>
        </w:rPr>
        <w:t xml:space="preserve">: </w:t>
      </w:r>
      <w:r>
        <w:rPr>
          <w:b/>
        </w:rPr>
        <w:t>10</w:t>
      </w:r>
      <w:r w:rsidRPr="0062743D">
        <w:rPr>
          <w:b/>
        </w:rPr>
        <w:t xml:space="preserve">  </w:t>
      </w:r>
      <w:r w:rsidRPr="0062743D">
        <w:rPr>
          <w:b/>
        </w:rPr>
        <w:tab/>
      </w:r>
      <w:r w:rsidRPr="0062743D">
        <w:rPr>
          <w:b/>
        </w:rPr>
        <w:tab/>
      </w:r>
      <w:r w:rsidRPr="0062743D">
        <w:rPr>
          <w:b/>
        </w:rPr>
        <w:tab/>
      </w:r>
      <w:r>
        <w:rPr>
          <w:b/>
        </w:rPr>
        <w:t xml:space="preserve">  </w:t>
      </w:r>
      <w:r w:rsidRPr="0062743D">
        <w:rPr>
          <w:b/>
        </w:rPr>
        <w:tab/>
      </w:r>
      <w:r>
        <w:rPr>
          <w:b/>
        </w:rPr>
        <w:t xml:space="preserve">      </w:t>
      </w:r>
      <w:r w:rsidRPr="000A2829">
        <w:rPr>
          <w:b/>
          <w:color w:val="FFFFFF"/>
        </w:rPr>
        <w:t>Time Allowed:  40 min</w:t>
      </w:r>
    </w:p>
    <w:p w:rsidR="004E5AA0" w:rsidRDefault="004E5AA0" w:rsidP="004E5A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AA0" w:rsidRPr="005E052F" w:rsidRDefault="004E5AA0" w:rsidP="004E5AA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No. 1: </w:t>
      </w:r>
      <w:r w:rsidR="00C672D4">
        <w:rPr>
          <w:rFonts w:ascii="Times New Roman" w:eastAsia="Times New Roman" w:hAnsi="Times New Roman" w:cs="Times New Roman"/>
          <w:sz w:val="24"/>
          <w:szCs w:val="24"/>
        </w:rPr>
        <w:t>Create the following Form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054E" w:rsidRDefault="00C672D4" w:rsidP="00C672D4">
      <w:pPr>
        <w:spacing w:line="360" w:lineRule="auto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>
            <wp:extent cx="3924300" cy="4429125"/>
            <wp:effectExtent l="0" t="0" r="0" b="9525"/>
            <wp:docPr id="5" name="Picture 5" descr="Radio Button,CheckBox Controls,RadioButton Properties,RadioButton  Events,CheckBox Properties,CheckBox 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io Button,CheckBox Controls,RadioButton Properties,RadioButton  Events,CheckBox Properties,CheckBox Eve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4E" w:rsidRPr="00C672D4" w:rsidRDefault="00C672D4" w:rsidP="00C672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2D4">
        <w:rPr>
          <w:rFonts w:ascii="Times New Roman" w:hAnsi="Times New Roman" w:cs="Times New Roman"/>
          <w:b/>
          <w:sz w:val="24"/>
          <w:szCs w:val="24"/>
        </w:rPr>
        <w:t xml:space="preserve">Question 2 </w:t>
      </w:r>
      <w:r w:rsidRPr="00C672D4">
        <w:rPr>
          <w:rFonts w:ascii="Times New Roman" w:hAnsi="Times New Roman" w:cs="Times New Roman"/>
          <w:sz w:val="24"/>
          <w:szCs w:val="24"/>
        </w:rPr>
        <w:t>Create the following List box</w:t>
      </w:r>
    </w:p>
    <w:p w:rsidR="00C672D4" w:rsidRDefault="00C672D4" w:rsidP="00C672D4">
      <w:pPr>
        <w:spacing w:line="360" w:lineRule="auto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>
            <wp:extent cx="4000500" cy="1990725"/>
            <wp:effectExtent l="0" t="0" r="0" b="9525"/>
            <wp:docPr id="6" name="Picture 6" descr="Solved: In this exercise, you learn how to create a list box that ... | 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ved: In this exercise, you learn how to create a list box that ... |  Chegg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4E" w:rsidRPr="00B467A2" w:rsidRDefault="00AA054E" w:rsidP="00AA054E">
      <w:pPr>
        <w:spacing w:line="360" w:lineRule="auto"/>
        <w:rPr>
          <w:b/>
        </w:rPr>
      </w:pPr>
      <w:bookmarkStart w:id="0" w:name="_GoBack"/>
      <w:bookmarkEnd w:id="0"/>
    </w:p>
    <w:sectPr w:rsidR="00AA054E" w:rsidRPr="00B467A2" w:rsidSect="00B42281"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E7F" w:rsidRDefault="008A4E7F">
      <w:pPr>
        <w:spacing w:after="0" w:line="240" w:lineRule="auto"/>
      </w:pPr>
      <w:r>
        <w:separator/>
      </w:r>
    </w:p>
  </w:endnote>
  <w:endnote w:type="continuationSeparator" w:id="0">
    <w:p w:rsidR="008A4E7F" w:rsidRDefault="008A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imbus Sans L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E7F" w:rsidRDefault="008A4E7F">
      <w:pPr>
        <w:spacing w:after="0" w:line="240" w:lineRule="auto"/>
      </w:pPr>
      <w:r>
        <w:separator/>
      </w:r>
    </w:p>
  </w:footnote>
  <w:footnote w:type="continuationSeparator" w:id="0">
    <w:p w:rsidR="008A4E7F" w:rsidRDefault="008A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376D53"/>
    <w:multiLevelType w:val="hybridMultilevel"/>
    <w:tmpl w:val="C044A324"/>
    <w:lvl w:ilvl="0" w:tplc="551ED44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36C730A"/>
    <w:multiLevelType w:val="hybridMultilevel"/>
    <w:tmpl w:val="08CE4868"/>
    <w:lvl w:ilvl="0" w:tplc="D9A422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AE322F"/>
    <w:multiLevelType w:val="hybridMultilevel"/>
    <w:tmpl w:val="C13CB026"/>
    <w:lvl w:ilvl="0" w:tplc="04090001">
      <w:start w:val="1"/>
      <w:numFmt w:val="bullet"/>
      <w:lvlText w:val=""/>
      <w:lvlJc w:val="left"/>
      <w:pPr>
        <w:ind w:left="1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6" w15:restartNumberingAfterBreak="0">
    <w:nsid w:val="0E8B155B"/>
    <w:multiLevelType w:val="hybridMultilevel"/>
    <w:tmpl w:val="027C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27D73"/>
    <w:multiLevelType w:val="hybridMultilevel"/>
    <w:tmpl w:val="DCAC663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AC4FBF"/>
    <w:multiLevelType w:val="hybridMultilevel"/>
    <w:tmpl w:val="41AAA92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2156C8F"/>
    <w:multiLevelType w:val="hybridMultilevel"/>
    <w:tmpl w:val="AF861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3997B9B"/>
    <w:multiLevelType w:val="multilevel"/>
    <w:tmpl w:val="9514B8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183E3D34"/>
    <w:multiLevelType w:val="hybridMultilevel"/>
    <w:tmpl w:val="713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67C00"/>
    <w:multiLevelType w:val="multilevel"/>
    <w:tmpl w:val="C8388A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0716C"/>
    <w:multiLevelType w:val="multilevel"/>
    <w:tmpl w:val="0436E5E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4" w15:restartNumberingAfterBreak="0">
    <w:nsid w:val="1C7E3792"/>
    <w:multiLevelType w:val="multilevel"/>
    <w:tmpl w:val="C6543C1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5" w15:restartNumberingAfterBreak="0">
    <w:nsid w:val="209F2BCF"/>
    <w:multiLevelType w:val="hybridMultilevel"/>
    <w:tmpl w:val="9CFE4814"/>
    <w:lvl w:ilvl="0" w:tplc="18167E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A2231D"/>
    <w:multiLevelType w:val="multilevel"/>
    <w:tmpl w:val="5CE2CDE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7" w15:restartNumberingAfterBreak="0">
    <w:nsid w:val="21A6245D"/>
    <w:multiLevelType w:val="multilevel"/>
    <w:tmpl w:val="96B64F8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8" w15:restartNumberingAfterBreak="0">
    <w:nsid w:val="21C40A2A"/>
    <w:multiLevelType w:val="multilevel"/>
    <w:tmpl w:val="30405A4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9" w15:restartNumberingAfterBreak="0">
    <w:nsid w:val="21D2203E"/>
    <w:multiLevelType w:val="hybridMultilevel"/>
    <w:tmpl w:val="37BC93B4"/>
    <w:lvl w:ilvl="0" w:tplc="62C6C2D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D2048D"/>
    <w:multiLevelType w:val="hybridMultilevel"/>
    <w:tmpl w:val="E378FB78"/>
    <w:lvl w:ilvl="0" w:tplc="54ACE4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B15CC8"/>
    <w:multiLevelType w:val="hybridMultilevel"/>
    <w:tmpl w:val="75D6327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4EC296B"/>
    <w:multiLevelType w:val="hybridMultilevel"/>
    <w:tmpl w:val="58C28B22"/>
    <w:lvl w:ilvl="0" w:tplc="AC26E2E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250C7632"/>
    <w:multiLevelType w:val="hybridMultilevel"/>
    <w:tmpl w:val="0C209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553865"/>
    <w:multiLevelType w:val="multilevel"/>
    <w:tmpl w:val="07E414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29BB1809"/>
    <w:multiLevelType w:val="hybridMultilevel"/>
    <w:tmpl w:val="A0263C1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2DDF032F"/>
    <w:multiLevelType w:val="hybridMultilevel"/>
    <w:tmpl w:val="E070BBA2"/>
    <w:lvl w:ilvl="0" w:tplc="6756A8AA">
      <w:start w:val="1"/>
      <w:numFmt w:val="lowerRoman"/>
      <w:lvlText w:val="%1)"/>
      <w:lvlJc w:val="left"/>
      <w:pPr>
        <w:ind w:left="781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7" w15:restartNumberingAfterBreak="0">
    <w:nsid w:val="2E552AB8"/>
    <w:multiLevelType w:val="hybridMultilevel"/>
    <w:tmpl w:val="C768777E"/>
    <w:lvl w:ilvl="0" w:tplc="684494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3935CA6"/>
    <w:multiLevelType w:val="multilevel"/>
    <w:tmpl w:val="26F4B0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3CF46AC"/>
    <w:multiLevelType w:val="hybridMultilevel"/>
    <w:tmpl w:val="6C00A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74932FA"/>
    <w:multiLevelType w:val="multilevel"/>
    <w:tmpl w:val="AF86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F043421"/>
    <w:multiLevelType w:val="multilevel"/>
    <w:tmpl w:val="0C2A12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456D2D"/>
    <w:multiLevelType w:val="multilevel"/>
    <w:tmpl w:val="4520397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33" w15:restartNumberingAfterBreak="0">
    <w:nsid w:val="48437B97"/>
    <w:multiLevelType w:val="hybridMultilevel"/>
    <w:tmpl w:val="090A12AC"/>
    <w:lvl w:ilvl="0" w:tplc="6F22D6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8D314D3"/>
    <w:multiLevelType w:val="multilevel"/>
    <w:tmpl w:val="3F4A4B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0F0D49"/>
    <w:multiLevelType w:val="hybridMultilevel"/>
    <w:tmpl w:val="19A8961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4F7E646B"/>
    <w:multiLevelType w:val="hybridMultilevel"/>
    <w:tmpl w:val="D05250BC"/>
    <w:lvl w:ilvl="0" w:tplc="C4D220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33E3944"/>
    <w:multiLevelType w:val="hybridMultilevel"/>
    <w:tmpl w:val="1026C948"/>
    <w:lvl w:ilvl="0" w:tplc="B04601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54CE244B"/>
    <w:multiLevelType w:val="hybridMultilevel"/>
    <w:tmpl w:val="07246F6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A081F60"/>
    <w:multiLevelType w:val="hybridMultilevel"/>
    <w:tmpl w:val="069A9F7E"/>
    <w:lvl w:ilvl="0" w:tplc="EE5E0D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D3D4565"/>
    <w:multiLevelType w:val="multilevel"/>
    <w:tmpl w:val="4B82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AA224E"/>
    <w:multiLevelType w:val="hybridMultilevel"/>
    <w:tmpl w:val="82322F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A534ACE"/>
    <w:multiLevelType w:val="hybridMultilevel"/>
    <w:tmpl w:val="0D6C60B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AF15C93"/>
    <w:multiLevelType w:val="hybridMultilevel"/>
    <w:tmpl w:val="41BE7F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6C55D1"/>
    <w:multiLevelType w:val="hybridMultilevel"/>
    <w:tmpl w:val="E884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9870E5"/>
    <w:multiLevelType w:val="hybridMultilevel"/>
    <w:tmpl w:val="F170F8EA"/>
    <w:lvl w:ilvl="0" w:tplc="04090019">
      <w:start w:val="1"/>
      <w:numFmt w:val="lowerLetter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6" w15:restartNumberingAfterBreak="0">
    <w:nsid w:val="6DEC4BAF"/>
    <w:multiLevelType w:val="hybridMultilevel"/>
    <w:tmpl w:val="6564145E"/>
    <w:lvl w:ilvl="0" w:tplc="D8C20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AE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05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E3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AE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AC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E2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6F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ED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0217D07"/>
    <w:multiLevelType w:val="multilevel"/>
    <w:tmpl w:val="CC38346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48" w15:restartNumberingAfterBreak="0">
    <w:nsid w:val="73C051DE"/>
    <w:multiLevelType w:val="multilevel"/>
    <w:tmpl w:val="DC14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EB6CC3"/>
    <w:multiLevelType w:val="multilevel"/>
    <w:tmpl w:val="976EBA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7D300A"/>
    <w:multiLevelType w:val="hybridMultilevel"/>
    <w:tmpl w:val="89F4F6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C3B3757"/>
    <w:multiLevelType w:val="hybridMultilevel"/>
    <w:tmpl w:val="6D221EB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E5B4EBA"/>
    <w:multiLevelType w:val="hybridMultilevel"/>
    <w:tmpl w:val="ECF27EFC"/>
    <w:lvl w:ilvl="0" w:tplc="62C6C2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42D40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2"/>
  </w:num>
  <w:num w:numId="3">
    <w:abstractNumId w:val="19"/>
  </w:num>
  <w:num w:numId="4">
    <w:abstractNumId w:val="41"/>
  </w:num>
  <w:num w:numId="5">
    <w:abstractNumId w:val="36"/>
  </w:num>
  <w:num w:numId="6">
    <w:abstractNumId w:val="42"/>
  </w:num>
  <w:num w:numId="7">
    <w:abstractNumId w:val="10"/>
  </w:num>
  <w:num w:numId="8">
    <w:abstractNumId w:val="12"/>
  </w:num>
  <w:num w:numId="9">
    <w:abstractNumId w:val="32"/>
  </w:num>
  <w:num w:numId="10">
    <w:abstractNumId w:val="14"/>
  </w:num>
  <w:num w:numId="11">
    <w:abstractNumId w:val="17"/>
  </w:num>
  <w:num w:numId="12">
    <w:abstractNumId w:val="18"/>
  </w:num>
  <w:num w:numId="13">
    <w:abstractNumId w:val="16"/>
  </w:num>
  <w:num w:numId="14">
    <w:abstractNumId w:val="24"/>
  </w:num>
  <w:num w:numId="15">
    <w:abstractNumId w:val="47"/>
  </w:num>
  <w:num w:numId="16">
    <w:abstractNumId w:val="13"/>
  </w:num>
  <w:num w:numId="17">
    <w:abstractNumId w:val="3"/>
  </w:num>
  <w:num w:numId="18">
    <w:abstractNumId w:val="22"/>
  </w:num>
  <w:num w:numId="19">
    <w:abstractNumId w:val="44"/>
  </w:num>
  <w:num w:numId="20">
    <w:abstractNumId w:val="40"/>
  </w:num>
  <w:num w:numId="21">
    <w:abstractNumId w:val="48"/>
  </w:num>
  <w:num w:numId="22">
    <w:abstractNumId w:val="50"/>
  </w:num>
  <w:num w:numId="23">
    <w:abstractNumId w:val="35"/>
  </w:num>
  <w:num w:numId="24">
    <w:abstractNumId w:val="43"/>
  </w:num>
  <w:num w:numId="25">
    <w:abstractNumId w:val="39"/>
  </w:num>
  <w:num w:numId="26">
    <w:abstractNumId w:val="45"/>
  </w:num>
  <w:num w:numId="27">
    <w:abstractNumId w:val="4"/>
  </w:num>
  <w:num w:numId="28">
    <w:abstractNumId w:val="25"/>
  </w:num>
  <w:num w:numId="29">
    <w:abstractNumId w:val="33"/>
  </w:num>
  <w:num w:numId="30">
    <w:abstractNumId w:val="7"/>
  </w:num>
  <w:num w:numId="31">
    <w:abstractNumId w:val="20"/>
  </w:num>
  <w:num w:numId="32">
    <w:abstractNumId w:val="51"/>
  </w:num>
  <w:num w:numId="33">
    <w:abstractNumId w:val="15"/>
  </w:num>
  <w:num w:numId="34">
    <w:abstractNumId w:val="21"/>
  </w:num>
  <w:num w:numId="35">
    <w:abstractNumId w:val="27"/>
  </w:num>
  <w:num w:numId="36">
    <w:abstractNumId w:val="9"/>
  </w:num>
  <w:num w:numId="37">
    <w:abstractNumId w:val="31"/>
  </w:num>
  <w:num w:numId="38">
    <w:abstractNumId w:val="28"/>
  </w:num>
  <w:num w:numId="39">
    <w:abstractNumId w:val="34"/>
  </w:num>
  <w:num w:numId="40">
    <w:abstractNumId w:val="49"/>
  </w:num>
  <w:num w:numId="41">
    <w:abstractNumId w:val="23"/>
  </w:num>
  <w:num w:numId="42">
    <w:abstractNumId w:val="30"/>
  </w:num>
  <w:num w:numId="43">
    <w:abstractNumId w:val="38"/>
  </w:num>
  <w:num w:numId="44">
    <w:abstractNumId w:val="46"/>
  </w:num>
  <w:num w:numId="45">
    <w:abstractNumId w:val="8"/>
  </w:num>
  <w:num w:numId="46">
    <w:abstractNumId w:val="5"/>
  </w:num>
  <w:num w:numId="47">
    <w:abstractNumId w:val="6"/>
  </w:num>
  <w:num w:numId="48">
    <w:abstractNumId w:val="37"/>
  </w:num>
  <w:num w:numId="49">
    <w:abstractNumId w:val="26"/>
  </w:num>
  <w:num w:numId="50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49"/>
    <w:rsid w:val="000026FC"/>
    <w:rsid w:val="0000271B"/>
    <w:rsid w:val="00005F9E"/>
    <w:rsid w:val="0001205B"/>
    <w:rsid w:val="00017BCD"/>
    <w:rsid w:val="00047CEE"/>
    <w:rsid w:val="00054737"/>
    <w:rsid w:val="00055087"/>
    <w:rsid w:val="00055E07"/>
    <w:rsid w:val="00076F23"/>
    <w:rsid w:val="00084C3B"/>
    <w:rsid w:val="0009004A"/>
    <w:rsid w:val="0009164A"/>
    <w:rsid w:val="00096CFD"/>
    <w:rsid w:val="000971E0"/>
    <w:rsid w:val="000977BF"/>
    <w:rsid w:val="000A2829"/>
    <w:rsid w:val="000A6A41"/>
    <w:rsid w:val="000B2AA2"/>
    <w:rsid w:val="000B7616"/>
    <w:rsid w:val="000C3396"/>
    <w:rsid w:val="000D366D"/>
    <w:rsid w:val="000D6B85"/>
    <w:rsid w:val="000F535C"/>
    <w:rsid w:val="000F6DC7"/>
    <w:rsid w:val="00101299"/>
    <w:rsid w:val="00102774"/>
    <w:rsid w:val="001073E3"/>
    <w:rsid w:val="001106F7"/>
    <w:rsid w:val="00120ABB"/>
    <w:rsid w:val="00121D62"/>
    <w:rsid w:val="0012312C"/>
    <w:rsid w:val="00123D94"/>
    <w:rsid w:val="00131892"/>
    <w:rsid w:val="001330C4"/>
    <w:rsid w:val="0014194D"/>
    <w:rsid w:val="001507CE"/>
    <w:rsid w:val="00151A6D"/>
    <w:rsid w:val="00177D1C"/>
    <w:rsid w:val="00180F2F"/>
    <w:rsid w:val="00182557"/>
    <w:rsid w:val="00182900"/>
    <w:rsid w:val="00185256"/>
    <w:rsid w:val="001932BA"/>
    <w:rsid w:val="001A3C88"/>
    <w:rsid w:val="001A4C1C"/>
    <w:rsid w:val="001A70D8"/>
    <w:rsid w:val="001C1D95"/>
    <w:rsid w:val="001C21F3"/>
    <w:rsid w:val="001C3DEF"/>
    <w:rsid w:val="001D3DC8"/>
    <w:rsid w:val="001E0B9E"/>
    <w:rsid w:val="001E553B"/>
    <w:rsid w:val="001F0A61"/>
    <w:rsid w:val="001F1438"/>
    <w:rsid w:val="001F149C"/>
    <w:rsid w:val="001F226E"/>
    <w:rsid w:val="001F259C"/>
    <w:rsid w:val="001F3387"/>
    <w:rsid w:val="0020551F"/>
    <w:rsid w:val="00207A33"/>
    <w:rsid w:val="00212FF1"/>
    <w:rsid w:val="00215064"/>
    <w:rsid w:val="00216B44"/>
    <w:rsid w:val="00220966"/>
    <w:rsid w:val="0022416F"/>
    <w:rsid w:val="00225A49"/>
    <w:rsid w:val="00233FD6"/>
    <w:rsid w:val="002379DB"/>
    <w:rsid w:val="00244ADD"/>
    <w:rsid w:val="0024763D"/>
    <w:rsid w:val="002603E1"/>
    <w:rsid w:val="00262EB8"/>
    <w:rsid w:val="00264174"/>
    <w:rsid w:val="00265921"/>
    <w:rsid w:val="00270171"/>
    <w:rsid w:val="002748EA"/>
    <w:rsid w:val="00276C16"/>
    <w:rsid w:val="00281C10"/>
    <w:rsid w:val="0028597C"/>
    <w:rsid w:val="0029010A"/>
    <w:rsid w:val="00291339"/>
    <w:rsid w:val="00291851"/>
    <w:rsid w:val="00293E3D"/>
    <w:rsid w:val="002A01E9"/>
    <w:rsid w:val="002A0467"/>
    <w:rsid w:val="002A1D44"/>
    <w:rsid w:val="002C1A5F"/>
    <w:rsid w:val="002C2B58"/>
    <w:rsid w:val="002C35AD"/>
    <w:rsid w:val="002D12E0"/>
    <w:rsid w:val="002E35CE"/>
    <w:rsid w:val="002F53D3"/>
    <w:rsid w:val="0032196F"/>
    <w:rsid w:val="00330668"/>
    <w:rsid w:val="003322DC"/>
    <w:rsid w:val="00343CD7"/>
    <w:rsid w:val="00344140"/>
    <w:rsid w:val="00353D13"/>
    <w:rsid w:val="00364704"/>
    <w:rsid w:val="00365CA7"/>
    <w:rsid w:val="003670A2"/>
    <w:rsid w:val="00383F05"/>
    <w:rsid w:val="00384FC1"/>
    <w:rsid w:val="00387AE1"/>
    <w:rsid w:val="00390ED9"/>
    <w:rsid w:val="00397C94"/>
    <w:rsid w:val="003A5841"/>
    <w:rsid w:val="003A74BF"/>
    <w:rsid w:val="003B5B8C"/>
    <w:rsid w:val="003B7804"/>
    <w:rsid w:val="003C4211"/>
    <w:rsid w:val="003C643E"/>
    <w:rsid w:val="003D4C0A"/>
    <w:rsid w:val="003E76B0"/>
    <w:rsid w:val="003E77CC"/>
    <w:rsid w:val="003E78A7"/>
    <w:rsid w:val="003F36D2"/>
    <w:rsid w:val="003F5120"/>
    <w:rsid w:val="00400E43"/>
    <w:rsid w:val="00402F17"/>
    <w:rsid w:val="00406181"/>
    <w:rsid w:val="00430416"/>
    <w:rsid w:val="00433E02"/>
    <w:rsid w:val="00434B68"/>
    <w:rsid w:val="00437194"/>
    <w:rsid w:val="00441064"/>
    <w:rsid w:val="004515A1"/>
    <w:rsid w:val="004522F8"/>
    <w:rsid w:val="0045592B"/>
    <w:rsid w:val="00463A0F"/>
    <w:rsid w:val="004676C3"/>
    <w:rsid w:val="0048383D"/>
    <w:rsid w:val="0048613E"/>
    <w:rsid w:val="0048759E"/>
    <w:rsid w:val="00497BD0"/>
    <w:rsid w:val="004A2E19"/>
    <w:rsid w:val="004A3C2C"/>
    <w:rsid w:val="004A3C32"/>
    <w:rsid w:val="004A4429"/>
    <w:rsid w:val="004B016E"/>
    <w:rsid w:val="004B53EC"/>
    <w:rsid w:val="004B6FA7"/>
    <w:rsid w:val="004D44F0"/>
    <w:rsid w:val="004D5DAB"/>
    <w:rsid w:val="004D5FCA"/>
    <w:rsid w:val="004D75B2"/>
    <w:rsid w:val="004D7786"/>
    <w:rsid w:val="004D7C6E"/>
    <w:rsid w:val="004E126B"/>
    <w:rsid w:val="004E32A9"/>
    <w:rsid w:val="004E40BB"/>
    <w:rsid w:val="004E5AA0"/>
    <w:rsid w:val="004F03EE"/>
    <w:rsid w:val="004F147D"/>
    <w:rsid w:val="004F2508"/>
    <w:rsid w:val="00502181"/>
    <w:rsid w:val="00504288"/>
    <w:rsid w:val="005051A2"/>
    <w:rsid w:val="005100A2"/>
    <w:rsid w:val="00512F32"/>
    <w:rsid w:val="005146A4"/>
    <w:rsid w:val="005178EB"/>
    <w:rsid w:val="005224E8"/>
    <w:rsid w:val="00522F96"/>
    <w:rsid w:val="00523A49"/>
    <w:rsid w:val="0052567A"/>
    <w:rsid w:val="005266DE"/>
    <w:rsid w:val="0053089F"/>
    <w:rsid w:val="0053137C"/>
    <w:rsid w:val="0053217F"/>
    <w:rsid w:val="00532D34"/>
    <w:rsid w:val="00533488"/>
    <w:rsid w:val="00536ABB"/>
    <w:rsid w:val="00543FFA"/>
    <w:rsid w:val="00550BC8"/>
    <w:rsid w:val="00557778"/>
    <w:rsid w:val="005603F3"/>
    <w:rsid w:val="00582814"/>
    <w:rsid w:val="005831D6"/>
    <w:rsid w:val="00583CB7"/>
    <w:rsid w:val="00583EC8"/>
    <w:rsid w:val="00591192"/>
    <w:rsid w:val="00591D2F"/>
    <w:rsid w:val="00596B3E"/>
    <w:rsid w:val="005A6F1A"/>
    <w:rsid w:val="005C0817"/>
    <w:rsid w:val="005D1085"/>
    <w:rsid w:val="005D6994"/>
    <w:rsid w:val="005E4176"/>
    <w:rsid w:val="005E4E8D"/>
    <w:rsid w:val="00600285"/>
    <w:rsid w:val="00601B27"/>
    <w:rsid w:val="00602373"/>
    <w:rsid w:val="00603A41"/>
    <w:rsid w:val="00612F5A"/>
    <w:rsid w:val="0061360B"/>
    <w:rsid w:val="00613C68"/>
    <w:rsid w:val="006265DA"/>
    <w:rsid w:val="00631FC3"/>
    <w:rsid w:val="0063347E"/>
    <w:rsid w:val="00634928"/>
    <w:rsid w:val="00637288"/>
    <w:rsid w:val="00650E8F"/>
    <w:rsid w:val="0065342C"/>
    <w:rsid w:val="00662830"/>
    <w:rsid w:val="006701B9"/>
    <w:rsid w:val="00670658"/>
    <w:rsid w:val="006745B7"/>
    <w:rsid w:val="00691527"/>
    <w:rsid w:val="00691B14"/>
    <w:rsid w:val="006978B4"/>
    <w:rsid w:val="00697BBE"/>
    <w:rsid w:val="006A4B42"/>
    <w:rsid w:val="006B185C"/>
    <w:rsid w:val="006B7A8A"/>
    <w:rsid w:val="006C0A01"/>
    <w:rsid w:val="006C250E"/>
    <w:rsid w:val="006C6F91"/>
    <w:rsid w:val="006C78EC"/>
    <w:rsid w:val="006E05E0"/>
    <w:rsid w:val="006F2B7E"/>
    <w:rsid w:val="006F2D48"/>
    <w:rsid w:val="006F5ED4"/>
    <w:rsid w:val="007043A1"/>
    <w:rsid w:val="0070489B"/>
    <w:rsid w:val="007119E1"/>
    <w:rsid w:val="00716161"/>
    <w:rsid w:val="00723F75"/>
    <w:rsid w:val="007258D7"/>
    <w:rsid w:val="00730625"/>
    <w:rsid w:val="0074738D"/>
    <w:rsid w:val="00761544"/>
    <w:rsid w:val="007646CD"/>
    <w:rsid w:val="00764DA5"/>
    <w:rsid w:val="00771253"/>
    <w:rsid w:val="00775482"/>
    <w:rsid w:val="007817A2"/>
    <w:rsid w:val="00782745"/>
    <w:rsid w:val="0078347B"/>
    <w:rsid w:val="00797589"/>
    <w:rsid w:val="00797765"/>
    <w:rsid w:val="007A21EC"/>
    <w:rsid w:val="007A603F"/>
    <w:rsid w:val="007B5B70"/>
    <w:rsid w:val="007C171F"/>
    <w:rsid w:val="007D137F"/>
    <w:rsid w:val="007D590C"/>
    <w:rsid w:val="007F199D"/>
    <w:rsid w:val="007F2B44"/>
    <w:rsid w:val="00801A3D"/>
    <w:rsid w:val="008026D4"/>
    <w:rsid w:val="008030EE"/>
    <w:rsid w:val="00805851"/>
    <w:rsid w:val="00806732"/>
    <w:rsid w:val="0082237D"/>
    <w:rsid w:val="008249AC"/>
    <w:rsid w:val="00827346"/>
    <w:rsid w:val="00834EBF"/>
    <w:rsid w:val="008374AC"/>
    <w:rsid w:val="00844F76"/>
    <w:rsid w:val="008527E0"/>
    <w:rsid w:val="00862F2F"/>
    <w:rsid w:val="00866E54"/>
    <w:rsid w:val="00871172"/>
    <w:rsid w:val="00881978"/>
    <w:rsid w:val="0088372C"/>
    <w:rsid w:val="00883C36"/>
    <w:rsid w:val="00887CC0"/>
    <w:rsid w:val="00897755"/>
    <w:rsid w:val="008A4E7F"/>
    <w:rsid w:val="008A7AF3"/>
    <w:rsid w:val="008B1A09"/>
    <w:rsid w:val="008C5186"/>
    <w:rsid w:val="008C7397"/>
    <w:rsid w:val="008D4193"/>
    <w:rsid w:val="008D603F"/>
    <w:rsid w:val="008E7920"/>
    <w:rsid w:val="008F0517"/>
    <w:rsid w:val="008F222F"/>
    <w:rsid w:val="008F5C7B"/>
    <w:rsid w:val="008F7940"/>
    <w:rsid w:val="00911659"/>
    <w:rsid w:val="00913920"/>
    <w:rsid w:val="0091587C"/>
    <w:rsid w:val="00916062"/>
    <w:rsid w:val="00917631"/>
    <w:rsid w:val="00945E1E"/>
    <w:rsid w:val="0095062C"/>
    <w:rsid w:val="00965F33"/>
    <w:rsid w:val="00972704"/>
    <w:rsid w:val="009727AC"/>
    <w:rsid w:val="0097481E"/>
    <w:rsid w:val="009818AC"/>
    <w:rsid w:val="00990BA5"/>
    <w:rsid w:val="0099780A"/>
    <w:rsid w:val="009A0421"/>
    <w:rsid w:val="009A3376"/>
    <w:rsid w:val="009B302E"/>
    <w:rsid w:val="009B518E"/>
    <w:rsid w:val="009B6051"/>
    <w:rsid w:val="009B784E"/>
    <w:rsid w:val="009C4EC9"/>
    <w:rsid w:val="009D27FC"/>
    <w:rsid w:val="009E0CB8"/>
    <w:rsid w:val="009E5C69"/>
    <w:rsid w:val="00A15719"/>
    <w:rsid w:val="00A213E3"/>
    <w:rsid w:val="00A21768"/>
    <w:rsid w:val="00A237CF"/>
    <w:rsid w:val="00A27DA6"/>
    <w:rsid w:val="00A35FAA"/>
    <w:rsid w:val="00A62D2D"/>
    <w:rsid w:val="00A750B7"/>
    <w:rsid w:val="00A8292F"/>
    <w:rsid w:val="00A83CAF"/>
    <w:rsid w:val="00AA054E"/>
    <w:rsid w:val="00AA472E"/>
    <w:rsid w:val="00AC0668"/>
    <w:rsid w:val="00AC3A33"/>
    <w:rsid w:val="00AC4B87"/>
    <w:rsid w:val="00AD0368"/>
    <w:rsid w:val="00AD1A52"/>
    <w:rsid w:val="00AD3226"/>
    <w:rsid w:val="00AF688F"/>
    <w:rsid w:val="00B03EC4"/>
    <w:rsid w:val="00B058A6"/>
    <w:rsid w:val="00B21304"/>
    <w:rsid w:val="00B2630F"/>
    <w:rsid w:val="00B32A43"/>
    <w:rsid w:val="00B33199"/>
    <w:rsid w:val="00B3767B"/>
    <w:rsid w:val="00B42281"/>
    <w:rsid w:val="00B51049"/>
    <w:rsid w:val="00B52EB9"/>
    <w:rsid w:val="00B63CA7"/>
    <w:rsid w:val="00B72DCC"/>
    <w:rsid w:val="00B8368E"/>
    <w:rsid w:val="00B8436A"/>
    <w:rsid w:val="00B95092"/>
    <w:rsid w:val="00B9710F"/>
    <w:rsid w:val="00BA368E"/>
    <w:rsid w:val="00BB0E84"/>
    <w:rsid w:val="00BB72A9"/>
    <w:rsid w:val="00BC78FE"/>
    <w:rsid w:val="00BD25F5"/>
    <w:rsid w:val="00BD4E1C"/>
    <w:rsid w:val="00BD5724"/>
    <w:rsid w:val="00BD71B9"/>
    <w:rsid w:val="00BE0452"/>
    <w:rsid w:val="00BE31F9"/>
    <w:rsid w:val="00BE5201"/>
    <w:rsid w:val="00BE74C0"/>
    <w:rsid w:val="00BF21B6"/>
    <w:rsid w:val="00C011F6"/>
    <w:rsid w:val="00C05580"/>
    <w:rsid w:val="00C16420"/>
    <w:rsid w:val="00C17E7B"/>
    <w:rsid w:val="00C2042C"/>
    <w:rsid w:val="00C37F3C"/>
    <w:rsid w:val="00C45FDF"/>
    <w:rsid w:val="00C53588"/>
    <w:rsid w:val="00C54FF0"/>
    <w:rsid w:val="00C6457F"/>
    <w:rsid w:val="00C672D4"/>
    <w:rsid w:val="00C67BC8"/>
    <w:rsid w:val="00C71244"/>
    <w:rsid w:val="00C80E0C"/>
    <w:rsid w:val="00C83647"/>
    <w:rsid w:val="00C847A7"/>
    <w:rsid w:val="00C9092D"/>
    <w:rsid w:val="00C93CF7"/>
    <w:rsid w:val="00CA3A6E"/>
    <w:rsid w:val="00CC1BE8"/>
    <w:rsid w:val="00CC2467"/>
    <w:rsid w:val="00CC266F"/>
    <w:rsid w:val="00CD0323"/>
    <w:rsid w:val="00CD551C"/>
    <w:rsid w:val="00CD6FAF"/>
    <w:rsid w:val="00CF30B5"/>
    <w:rsid w:val="00CF4374"/>
    <w:rsid w:val="00CF77FF"/>
    <w:rsid w:val="00D07A78"/>
    <w:rsid w:val="00D11578"/>
    <w:rsid w:val="00D11D0C"/>
    <w:rsid w:val="00D22728"/>
    <w:rsid w:val="00D309A0"/>
    <w:rsid w:val="00D31634"/>
    <w:rsid w:val="00D35668"/>
    <w:rsid w:val="00D527D1"/>
    <w:rsid w:val="00D5433A"/>
    <w:rsid w:val="00D57439"/>
    <w:rsid w:val="00D60827"/>
    <w:rsid w:val="00D65360"/>
    <w:rsid w:val="00D66D86"/>
    <w:rsid w:val="00D70ED1"/>
    <w:rsid w:val="00D81B52"/>
    <w:rsid w:val="00D84252"/>
    <w:rsid w:val="00D863E7"/>
    <w:rsid w:val="00DA2252"/>
    <w:rsid w:val="00DA4EB1"/>
    <w:rsid w:val="00DC295C"/>
    <w:rsid w:val="00DD2F5C"/>
    <w:rsid w:val="00DE3954"/>
    <w:rsid w:val="00DE7971"/>
    <w:rsid w:val="00DF1764"/>
    <w:rsid w:val="00DF1834"/>
    <w:rsid w:val="00DF6750"/>
    <w:rsid w:val="00DF7465"/>
    <w:rsid w:val="00E03DD4"/>
    <w:rsid w:val="00E03F2F"/>
    <w:rsid w:val="00E07F19"/>
    <w:rsid w:val="00E1179A"/>
    <w:rsid w:val="00E140AD"/>
    <w:rsid w:val="00E15543"/>
    <w:rsid w:val="00E32450"/>
    <w:rsid w:val="00E331E4"/>
    <w:rsid w:val="00E3338E"/>
    <w:rsid w:val="00E43678"/>
    <w:rsid w:val="00E50B15"/>
    <w:rsid w:val="00E60E8D"/>
    <w:rsid w:val="00E62398"/>
    <w:rsid w:val="00E64B01"/>
    <w:rsid w:val="00E66172"/>
    <w:rsid w:val="00E67252"/>
    <w:rsid w:val="00E72075"/>
    <w:rsid w:val="00E75C6B"/>
    <w:rsid w:val="00E771F7"/>
    <w:rsid w:val="00E8472B"/>
    <w:rsid w:val="00E92DD8"/>
    <w:rsid w:val="00E92EF9"/>
    <w:rsid w:val="00E93385"/>
    <w:rsid w:val="00EB0C51"/>
    <w:rsid w:val="00EB6AB7"/>
    <w:rsid w:val="00EC14A8"/>
    <w:rsid w:val="00EC44F2"/>
    <w:rsid w:val="00EE779A"/>
    <w:rsid w:val="00EF45D4"/>
    <w:rsid w:val="00EF544A"/>
    <w:rsid w:val="00EF58D0"/>
    <w:rsid w:val="00F026B8"/>
    <w:rsid w:val="00F0335C"/>
    <w:rsid w:val="00F11698"/>
    <w:rsid w:val="00F1181E"/>
    <w:rsid w:val="00F12860"/>
    <w:rsid w:val="00F1513F"/>
    <w:rsid w:val="00F238CD"/>
    <w:rsid w:val="00F276E3"/>
    <w:rsid w:val="00F27F58"/>
    <w:rsid w:val="00F31D35"/>
    <w:rsid w:val="00F342BC"/>
    <w:rsid w:val="00F34EDB"/>
    <w:rsid w:val="00F41DAC"/>
    <w:rsid w:val="00F47BD2"/>
    <w:rsid w:val="00F51E8E"/>
    <w:rsid w:val="00F556FE"/>
    <w:rsid w:val="00F6058A"/>
    <w:rsid w:val="00F638B6"/>
    <w:rsid w:val="00F664A5"/>
    <w:rsid w:val="00F66B5D"/>
    <w:rsid w:val="00F702FB"/>
    <w:rsid w:val="00F70DFB"/>
    <w:rsid w:val="00F721E4"/>
    <w:rsid w:val="00F73D1B"/>
    <w:rsid w:val="00F7628F"/>
    <w:rsid w:val="00F76319"/>
    <w:rsid w:val="00F823A8"/>
    <w:rsid w:val="00F93B63"/>
    <w:rsid w:val="00F94790"/>
    <w:rsid w:val="00FA235B"/>
    <w:rsid w:val="00FA561B"/>
    <w:rsid w:val="00FB4D8D"/>
    <w:rsid w:val="00FB69F9"/>
    <w:rsid w:val="00FC11F3"/>
    <w:rsid w:val="00FC2236"/>
    <w:rsid w:val="00FC4DDA"/>
    <w:rsid w:val="00FD0F19"/>
    <w:rsid w:val="00FE4D5A"/>
    <w:rsid w:val="00F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8BB3A1A"/>
  <w15:docId w15:val="{DB34153D-3C2E-4B48-AC83-2AED6324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051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9z0">
    <w:name w:val="WW8Num19z0"/>
    <w:rsid w:val="000F535C"/>
    <w:rPr>
      <w:b w:val="0"/>
    </w:rPr>
  </w:style>
  <w:style w:type="character" w:styleId="HTMLTypewriter">
    <w:name w:val="HTML Typewriter"/>
    <w:uiPriority w:val="99"/>
    <w:rsid w:val="000F535C"/>
    <w:rPr>
      <w:rFonts w:ascii="Courier New" w:eastAsia="Batang" w:hAnsi="Courier New" w:cs="Courier New"/>
      <w:sz w:val="20"/>
      <w:szCs w:val="20"/>
    </w:rPr>
  </w:style>
  <w:style w:type="character" w:customStyle="1" w:styleId="CharChar">
    <w:name w:val="Char Char"/>
    <w:rsid w:val="000F535C"/>
    <w:rPr>
      <w:rFonts w:ascii="Courier New" w:eastAsia="Batang" w:hAnsi="Courier New" w:cs="Courier New"/>
      <w:color w:val="000000"/>
      <w:sz w:val="20"/>
      <w:szCs w:val="20"/>
    </w:rPr>
  </w:style>
  <w:style w:type="character" w:styleId="HTMLCode">
    <w:name w:val="HTML Code"/>
    <w:uiPriority w:val="99"/>
    <w:rsid w:val="000F535C"/>
    <w:rPr>
      <w:rFonts w:ascii="Courier New" w:eastAsia="Batang" w:hAnsi="Courier New" w:cs="Courier New"/>
      <w:sz w:val="20"/>
      <w:szCs w:val="20"/>
    </w:rPr>
  </w:style>
  <w:style w:type="character" w:styleId="PageNumber">
    <w:name w:val="page number"/>
    <w:basedOn w:val="DefaultParagraphFont"/>
    <w:rsid w:val="000F535C"/>
  </w:style>
  <w:style w:type="character" w:customStyle="1" w:styleId="WW8Num17z0">
    <w:name w:val="WW8Num17z0"/>
    <w:rsid w:val="000F535C"/>
    <w:rPr>
      <w:b w:val="0"/>
    </w:rPr>
  </w:style>
  <w:style w:type="paragraph" w:customStyle="1" w:styleId="Heading">
    <w:name w:val="Heading"/>
    <w:basedOn w:val="Normal"/>
    <w:next w:val="BodyText"/>
    <w:rsid w:val="000F535C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0F535C"/>
    <w:pPr>
      <w:spacing w:after="120"/>
    </w:pPr>
  </w:style>
  <w:style w:type="paragraph" w:styleId="List">
    <w:name w:val="List"/>
    <w:basedOn w:val="BodyText"/>
    <w:rsid w:val="000F535C"/>
  </w:style>
  <w:style w:type="paragraph" w:styleId="Caption">
    <w:name w:val="caption"/>
    <w:basedOn w:val="Normal"/>
    <w:qFormat/>
    <w:rsid w:val="000F535C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0F535C"/>
    <w:pPr>
      <w:suppressLineNumbers/>
    </w:pPr>
  </w:style>
  <w:style w:type="paragraph" w:styleId="NormalWeb">
    <w:name w:val="Normal (Web)"/>
    <w:basedOn w:val="Normal"/>
    <w:uiPriority w:val="99"/>
    <w:rsid w:val="000F535C"/>
    <w:pPr>
      <w:spacing w:before="280" w:after="28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0F5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Times New Roman"/>
      <w:color w:val="000000"/>
      <w:sz w:val="20"/>
      <w:szCs w:val="20"/>
    </w:rPr>
  </w:style>
  <w:style w:type="paragraph" w:customStyle="1" w:styleId="WW-Default">
    <w:name w:val="WW-Default"/>
    <w:rsid w:val="000F535C"/>
    <w:pPr>
      <w:suppressAutoHyphens/>
      <w:autoSpaceDE w:val="0"/>
    </w:pPr>
    <w:rPr>
      <w:rFonts w:eastAsia="Batang" w:cs="Calibri"/>
      <w:color w:val="000000"/>
      <w:sz w:val="24"/>
      <w:szCs w:val="24"/>
      <w:lang w:eastAsia="ar-SA"/>
    </w:rPr>
  </w:style>
  <w:style w:type="paragraph" w:styleId="Footer">
    <w:name w:val="footer"/>
    <w:basedOn w:val="Normal"/>
    <w:rsid w:val="000F535C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F535C"/>
    <w:pPr>
      <w:suppressLineNumbers/>
    </w:pPr>
  </w:style>
  <w:style w:type="paragraph" w:customStyle="1" w:styleId="TableHeading">
    <w:name w:val="Table Heading"/>
    <w:basedOn w:val="TableContents"/>
    <w:rsid w:val="000F535C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F535C"/>
  </w:style>
  <w:style w:type="paragraph" w:styleId="Header">
    <w:name w:val="header"/>
    <w:basedOn w:val="Normal"/>
    <w:rsid w:val="000F535C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39"/>
    <w:rsid w:val="00BE74C0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4522F8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4F147D"/>
    <w:rPr>
      <w:rFonts w:ascii="Courier New" w:eastAsia="Batang" w:hAnsi="Courier New" w:cs="Courier New"/>
      <w:color w:val="000000"/>
      <w:lang w:eastAsia="ar-SA"/>
    </w:rPr>
  </w:style>
  <w:style w:type="paragraph" w:styleId="ListParagraph">
    <w:name w:val="List Paragraph"/>
    <w:basedOn w:val="Normal"/>
    <w:uiPriority w:val="34"/>
    <w:qFormat/>
    <w:rsid w:val="00084C3B"/>
    <w:pPr>
      <w:suppressAutoHyphens w:val="0"/>
      <w:ind w:left="720"/>
      <w:contextualSpacing/>
    </w:pPr>
    <w:rPr>
      <w:rFonts w:cs="Times New Roman"/>
      <w:lang w:eastAsia="en-US"/>
    </w:rPr>
  </w:style>
  <w:style w:type="paragraph" w:customStyle="1" w:styleId="noindent">
    <w:name w:val="noindent"/>
    <w:basedOn w:val="Normal"/>
    <w:rsid w:val="00D5433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mtt-10">
    <w:name w:val="cmtt-10"/>
    <w:basedOn w:val="DefaultParagraphFont"/>
    <w:rsid w:val="00D5433A"/>
  </w:style>
  <w:style w:type="character" w:customStyle="1" w:styleId="codefrag">
    <w:name w:val="codefrag"/>
    <w:basedOn w:val="DefaultParagraphFont"/>
    <w:rsid w:val="00AD3226"/>
  </w:style>
  <w:style w:type="paragraph" w:customStyle="1" w:styleId="Default">
    <w:name w:val="Default"/>
    <w:rsid w:val="00BC78F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C1D95"/>
  </w:style>
  <w:style w:type="paragraph" w:styleId="BalloonText">
    <w:name w:val="Balloon Text"/>
    <w:basedOn w:val="Normal"/>
    <w:link w:val="BalloonTextChar"/>
    <w:uiPriority w:val="99"/>
    <w:semiHidden/>
    <w:unhideWhenUsed/>
    <w:rsid w:val="001C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95"/>
    <w:rPr>
      <w:rFonts w:ascii="Tahoma" w:eastAsia="Calibri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3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25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DE228-BB2D-4817-81FB-6949BFF6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PMAS - Arid Agriculture University Rawalpindi</vt:lpstr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PMAS - Arid Agriculture University Rawalpindi</dc:title>
  <dc:creator>aisha</dc:creator>
  <cp:lastModifiedBy>Dr. Asif Nawaz</cp:lastModifiedBy>
  <cp:revision>2</cp:revision>
  <cp:lastPrinted>2023-11-01T05:05:00Z</cp:lastPrinted>
  <dcterms:created xsi:type="dcterms:W3CDTF">2023-11-01T05:06:00Z</dcterms:created>
  <dcterms:modified xsi:type="dcterms:W3CDTF">2023-11-01T05:06:00Z</dcterms:modified>
</cp:coreProperties>
</file>